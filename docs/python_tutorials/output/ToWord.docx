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45668" w14:textId="77777777" w:rsidR="00DF6049" w:rsidRDefault="00000000">
      <w:pPr>
        <w:pStyle w:val="Heading1"/>
      </w:pPr>
      <w:r>
        <w:t>Python Identifiers and Reserved Words</w:t>
      </w:r>
    </w:p>
    <w:p w14:paraId="15637F18" w14:textId="77777777" w:rsidR="00DF6049" w:rsidRDefault="00000000">
      <w:pPr>
        <w:pStyle w:val="Heading2"/>
      </w:pPr>
      <w:r>
        <w:t>Identifiers</w:t>
      </w:r>
    </w:p>
    <w:p w14:paraId="250F6EBF" w14:textId="77777777" w:rsidR="00DF6049" w:rsidRDefault="00000000">
      <w:r>
        <w:t xml:space="preserve">In Python, a </w:t>
      </w:r>
      <w:r>
        <w:rPr>
          <w:b/>
        </w:rPr>
        <w:t>name used in a program</w:t>
      </w:r>
      <w:r>
        <w:t xml:space="preserve"> is called an </w:t>
      </w:r>
      <w:r>
        <w:rPr>
          <w:i/>
        </w:rPr>
        <w:t>identifier</w:t>
      </w:r>
      <w:r>
        <w:t>. It can be the name of a:</w:t>
      </w:r>
    </w:p>
    <w:p w14:paraId="5C18639C" w14:textId="77777777" w:rsidR="00DF6049" w:rsidRDefault="00000000">
      <w:pPr>
        <w:numPr>
          <w:ilvl w:val="0"/>
          <w:numId w:val="3"/>
        </w:numPr>
      </w:pPr>
      <w:r>
        <w:t>Class</w:t>
      </w:r>
    </w:p>
    <w:p w14:paraId="2EB249CA" w14:textId="77777777" w:rsidR="00DF6049" w:rsidRDefault="00000000">
      <w:pPr>
        <w:numPr>
          <w:ilvl w:val="0"/>
          <w:numId w:val="3"/>
        </w:numPr>
      </w:pPr>
      <w:r>
        <w:t>Function</w:t>
      </w:r>
    </w:p>
    <w:p w14:paraId="08C5965D" w14:textId="77777777" w:rsidR="00DF6049" w:rsidRDefault="00000000">
      <w:pPr>
        <w:numPr>
          <w:ilvl w:val="0"/>
          <w:numId w:val="3"/>
        </w:numPr>
      </w:pPr>
      <w:r>
        <w:t>Module</w:t>
      </w:r>
    </w:p>
    <w:p w14:paraId="1F26284E" w14:textId="77777777" w:rsidR="00DF6049" w:rsidRDefault="00000000">
      <w:pPr>
        <w:numPr>
          <w:ilvl w:val="0"/>
          <w:numId w:val="3"/>
        </w:numPr>
      </w:pPr>
      <w:r>
        <w:t>Variable</w:t>
      </w:r>
    </w:p>
    <w:p w14:paraId="15E50CDC" w14:textId="77777777" w:rsidR="00DF6049" w:rsidRDefault="00000000">
      <w:r>
        <w:t>Example:</w:t>
      </w:r>
    </w:p>
    <w:p w14:paraId="0F2B0334" w14:textId="77777777" w:rsidR="00DF6049" w:rsidRDefault="00000000">
      <w:pPr>
        <w:pStyle w:val="FencedCodepython"/>
      </w:pPr>
      <w:r>
        <w:t>a = 10</w:t>
      </w:r>
      <w:r>
        <w:br/>
      </w:r>
    </w:p>
    <w:p w14:paraId="0026ACF9" w14:textId="77777777" w:rsidR="00DF6049" w:rsidRDefault="00000000">
      <w:pPr>
        <w:pStyle w:val="Heading3"/>
      </w:pPr>
      <w:r>
        <w:t>Rules for Defining Identifiers in Python</w:t>
      </w:r>
    </w:p>
    <w:p w14:paraId="66C68015" w14:textId="77777777" w:rsidR="00DF6049" w:rsidRDefault="00000000">
      <w:pPr>
        <w:numPr>
          <w:ilvl w:val="0"/>
          <w:numId w:val="4"/>
        </w:numPr>
      </w:pPr>
      <w:r>
        <w:rPr>
          <w:b/>
        </w:rPr>
        <w:t>Allowed Characters</w:t>
      </w:r>
      <w:r>
        <w:br/>
        <w:t>Identifiers can only contain:</w:t>
      </w:r>
    </w:p>
    <w:p w14:paraId="682C853D" w14:textId="77777777" w:rsidR="00DF6049" w:rsidRDefault="00000000">
      <w:pPr>
        <w:numPr>
          <w:ilvl w:val="1"/>
          <w:numId w:val="5"/>
        </w:numPr>
      </w:pPr>
      <w:r>
        <w:t>Alphabet symbols (a–z, A–Z)</w:t>
      </w:r>
    </w:p>
    <w:p w14:paraId="0F0054B2" w14:textId="77777777" w:rsidR="00DF6049" w:rsidRDefault="00000000">
      <w:pPr>
        <w:numPr>
          <w:ilvl w:val="1"/>
          <w:numId w:val="5"/>
        </w:numPr>
      </w:pPr>
      <w:r>
        <w:t>Digits (0–9)</w:t>
      </w:r>
    </w:p>
    <w:p w14:paraId="1ABDFAD8" w14:textId="77777777" w:rsidR="00DF6049" w:rsidRDefault="00000000">
      <w:pPr>
        <w:numPr>
          <w:ilvl w:val="1"/>
          <w:numId w:val="5"/>
        </w:numPr>
      </w:pPr>
      <w:r>
        <w:t xml:space="preserve">Underscore symbol </w:t>
      </w:r>
      <w:r>
        <w:rPr>
          <w:rStyle w:val="InlineCode"/>
          <w:highlight w:val="none"/>
        </w:rPr>
        <w:t>_</w:t>
      </w:r>
    </w:p>
    <w:p w14:paraId="054D0391" w14:textId="77777777" w:rsidR="00DF6049" w:rsidRDefault="00000000">
      <w:pPr>
        <w:numPr>
          <w:ilvl w:val="0"/>
          <w:numId w:val="4"/>
        </w:numPr>
      </w:pPr>
      <w:r>
        <w:t xml:space="preserve">❌ Using any other symbol like </w:t>
      </w:r>
      <w:r>
        <w:rPr>
          <w:rStyle w:val="InlineCode"/>
          <w:highlight w:val="none"/>
        </w:rPr>
        <w:t>$</w:t>
      </w:r>
      <w:r>
        <w:t xml:space="preserve"> will result in a syntax error.</w:t>
      </w:r>
    </w:p>
    <w:p w14:paraId="768E9602" w14:textId="77777777" w:rsidR="00DF6049" w:rsidRDefault="00000000">
      <w:pPr>
        <w:pStyle w:val="FencedCodepython"/>
      </w:pPr>
      <w:r>
        <w:t>cash = 10   # Valid</w:t>
      </w:r>
      <w:r>
        <w:br/>
      </w:r>
      <w:proofErr w:type="spellStart"/>
      <w:r>
        <w:t>ca$h</w:t>
      </w:r>
      <w:proofErr w:type="spellEnd"/>
      <w:r>
        <w:t xml:space="preserve"> = 20   # Invalid</w:t>
      </w:r>
      <w:r>
        <w:br/>
      </w:r>
    </w:p>
    <w:p w14:paraId="571DBDBE" w14:textId="77777777" w:rsidR="00DF6049" w:rsidRDefault="00000000">
      <w:pPr>
        <w:numPr>
          <w:ilvl w:val="0"/>
          <w:numId w:val="4"/>
        </w:numPr>
      </w:pPr>
      <w:r>
        <w:rPr>
          <w:b/>
        </w:rPr>
        <w:t>Should Not Start with a Digit</w:t>
      </w:r>
    </w:p>
    <w:p w14:paraId="2B04F4F8" w14:textId="77777777" w:rsidR="00DF6049" w:rsidRDefault="00000000">
      <w:pPr>
        <w:pStyle w:val="FencedCodepython"/>
      </w:pPr>
      <w:r>
        <w:t>123total = 50   # Invalid</w:t>
      </w:r>
      <w:r>
        <w:br/>
        <w:t>total123 = 50   # Valid</w:t>
      </w:r>
      <w:r>
        <w:br/>
      </w:r>
    </w:p>
    <w:p w14:paraId="7836AADA" w14:textId="77777777" w:rsidR="00DF6049" w:rsidRDefault="00000000">
      <w:pPr>
        <w:numPr>
          <w:ilvl w:val="0"/>
          <w:numId w:val="4"/>
        </w:numPr>
      </w:pPr>
      <w:r>
        <w:rPr>
          <w:b/>
        </w:rPr>
        <w:t>Case Sensitivity</w:t>
      </w:r>
      <w:r>
        <w:br/>
        <w:t>Identifiers in Python are case-sensitive.</w:t>
      </w:r>
    </w:p>
    <w:p w14:paraId="64456873" w14:textId="77777777" w:rsidR="00DF6049" w:rsidRDefault="00000000">
      <w:pPr>
        <w:pStyle w:val="FencedCodepython"/>
      </w:pPr>
      <w:r>
        <w:t>total = 10</w:t>
      </w:r>
      <w:r>
        <w:br/>
        <w:t>TOTAL = 999</w:t>
      </w:r>
      <w:r>
        <w:br/>
      </w:r>
      <w:r>
        <w:br/>
        <w:t>print(</w:t>
      </w:r>
      <w:proofErr w:type="gramStart"/>
      <w:r>
        <w:t>total)  #</w:t>
      </w:r>
      <w:proofErr w:type="gramEnd"/>
      <w:r>
        <w:t xml:space="preserve"> Output: 10</w:t>
      </w:r>
      <w:r>
        <w:br/>
      </w:r>
      <w:proofErr w:type="gramStart"/>
      <w:r>
        <w:t>print(TOTAL)  #</w:t>
      </w:r>
      <w:proofErr w:type="gramEnd"/>
      <w:r>
        <w:t xml:space="preserve"> Output: 999</w:t>
      </w:r>
      <w:r>
        <w:br/>
      </w:r>
    </w:p>
    <w:p w14:paraId="55C4FC56" w14:textId="77777777" w:rsidR="00DF6049" w:rsidRDefault="00000000">
      <w:pPr>
        <w:numPr>
          <w:ilvl w:val="0"/>
          <w:numId w:val="4"/>
        </w:numPr>
      </w:pPr>
      <w:r>
        <w:rPr>
          <w:b/>
        </w:rPr>
        <w:t>Cannot Use Reserved Words</w:t>
      </w:r>
      <w:r>
        <w:br/>
        <w:t>Reserved words in Python cannot be used as identifiers.</w:t>
      </w:r>
    </w:p>
    <w:p w14:paraId="0111530D" w14:textId="77777777" w:rsidR="00DF6049" w:rsidRDefault="00000000">
      <w:pPr>
        <w:pStyle w:val="FencedCodepython"/>
      </w:pPr>
      <w:r>
        <w:t>def = 10   # Invalid</w:t>
      </w:r>
      <w:r>
        <w:br/>
      </w:r>
    </w:p>
    <w:p w14:paraId="10ABCB1B" w14:textId="77777777" w:rsidR="00DF6049" w:rsidRDefault="00000000">
      <w:pPr>
        <w:numPr>
          <w:ilvl w:val="0"/>
          <w:numId w:val="4"/>
        </w:numPr>
      </w:pPr>
      <w:r>
        <w:rPr>
          <w:b/>
        </w:rPr>
        <w:t>No Length Limit</w:t>
      </w:r>
      <w:r>
        <w:br/>
        <w:t>There is no maximum length for an identifier, but it's best to avoid excessively long names.</w:t>
      </w:r>
    </w:p>
    <w:p w14:paraId="299B72D3" w14:textId="77777777" w:rsidR="00DF6049" w:rsidRDefault="00000000">
      <w:pPr>
        <w:numPr>
          <w:ilvl w:val="0"/>
          <w:numId w:val="4"/>
        </w:numPr>
      </w:pPr>
      <w:r>
        <w:rPr>
          <w:b/>
        </w:rPr>
        <w:t>Dollar Symbol Not Allowed</w:t>
      </w:r>
      <w:r>
        <w:br/>
      </w:r>
      <w:r>
        <w:rPr>
          <w:rStyle w:val="InlineCode"/>
          <w:highlight w:val="none"/>
        </w:rPr>
        <w:t>$</w:t>
      </w:r>
      <w:r>
        <w:t xml:space="preserve"> is not permitted in Python identifiers.</w:t>
      </w:r>
    </w:p>
    <w:p w14:paraId="4B90C77B" w14:textId="77777777" w:rsidR="00DF6049" w:rsidRDefault="00000000">
      <w:pPr>
        <w:numPr>
          <w:ilvl w:val="0"/>
          <w:numId w:val="4"/>
        </w:numPr>
      </w:pPr>
      <w:r>
        <w:rPr>
          <w:b/>
        </w:rPr>
        <w:t>Identifiers Starting with Underscore</w:t>
      </w:r>
    </w:p>
    <w:p w14:paraId="0C418C12" w14:textId="77777777" w:rsidR="00DF6049" w:rsidRDefault="00000000">
      <w:pPr>
        <w:numPr>
          <w:ilvl w:val="1"/>
          <w:numId w:val="6"/>
        </w:numPr>
      </w:pPr>
      <w:r>
        <w:rPr>
          <w:rStyle w:val="InlineCode"/>
          <w:highlight w:val="none"/>
        </w:rPr>
        <w:t>_identifier</w:t>
      </w:r>
      <w:r>
        <w:t xml:space="preserve">: Indicates </w:t>
      </w:r>
      <w:r>
        <w:rPr>
          <w:i/>
        </w:rPr>
        <w:t>private</w:t>
      </w:r>
      <w:r>
        <w:t>.</w:t>
      </w:r>
    </w:p>
    <w:p w14:paraId="49A74A2F" w14:textId="77777777" w:rsidR="00DF6049" w:rsidRDefault="00000000">
      <w:pPr>
        <w:numPr>
          <w:ilvl w:val="1"/>
          <w:numId w:val="6"/>
        </w:numPr>
      </w:pPr>
      <w:r>
        <w:rPr>
          <w:rStyle w:val="InlineCode"/>
          <w:highlight w:val="none"/>
        </w:rPr>
        <w:t>__identifier</w:t>
      </w:r>
      <w:r>
        <w:t xml:space="preserve">: Indicates </w:t>
      </w:r>
      <w:r>
        <w:rPr>
          <w:i/>
        </w:rPr>
        <w:t>strongly private</w:t>
      </w:r>
      <w:r>
        <w:t>.</w:t>
      </w:r>
    </w:p>
    <w:p w14:paraId="31D5B708" w14:textId="77777777" w:rsidR="00DF6049" w:rsidRDefault="00000000">
      <w:pPr>
        <w:numPr>
          <w:ilvl w:val="1"/>
          <w:numId w:val="6"/>
        </w:numPr>
      </w:pPr>
      <w:r>
        <w:rPr>
          <w:rStyle w:val="InlineCode"/>
          <w:highlight w:val="none"/>
        </w:rPr>
        <w:t>__identifier__</w:t>
      </w:r>
      <w:r>
        <w:t xml:space="preserve">: Indicates a </w:t>
      </w:r>
      <w:r>
        <w:rPr>
          <w:i/>
        </w:rPr>
        <w:t>language-defined special name</w:t>
      </w:r>
      <w:r>
        <w:t xml:space="preserve"> (also known as </w:t>
      </w:r>
      <w:r>
        <w:rPr>
          <w:i/>
        </w:rPr>
        <w:t>magic methods</w:t>
      </w:r>
      <w:r>
        <w:t>).</w:t>
      </w:r>
    </w:p>
    <w:p w14:paraId="6EDB6C18" w14:textId="77777777" w:rsidR="00DF6049" w:rsidRDefault="00000000">
      <w:pPr>
        <w:numPr>
          <w:ilvl w:val="1"/>
          <w:numId w:val="6"/>
        </w:numPr>
      </w:pPr>
      <w:r>
        <w:t>Example:</w:t>
      </w:r>
    </w:p>
    <w:p w14:paraId="72CECBC7" w14:textId="77777777" w:rsidR="00DF6049" w:rsidRDefault="00000000">
      <w:pPr>
        <w:pStyle w:val="FencedCodepython"/>
      </w:pPr>
      <w:r>
        <w:t>__add_</w:t>
      </w:r>
      <w:proofErr w:type="gramStart"/>
      <w:r>
        <w:t>_  #</w:t>
      </w:r>
      <w:proofErr w:type="gramEnd"/>
      <w:r>
        <w:t xml:space="preserve"> Magic method used for operator overloading</w:t>
      </w:r>
      <w:r>
        <w:br/>
      </w:r>
    </w:p>
    <w:p w14:paraId="026C8343" w14:textId="77777777" w:rsidR="00DF6049" w:rsidRDefault="00000000">
      <w:pPr>
        <w:pStyle w:val="Heading3"/>
      </w:pPr>
      <w:r>
        <w:t>Valid and Invalid Identifiers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6"/>
        <w:gridCol w:w="2872"/>
      </w:tblGrid>
      <w:tr w:rsidR="00DF6049" w14:paraId="0F474574" w14:textId="77777777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F45F75" w14:textId="77777777" w:rsidR="00DF6049" w:rsidRDefault="00000000">
            <w:r>
              <w:t>Identifier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FED53D" w14:textId="77777777" w:rsidR="00DF6049" w:rsidRDefault="00000000">
            <w:r>
              <w:t>Validity</w:t>
            </w:r>
          </w:p>
        </w:tc>
      </w:tr>
      <w:tr w:rsidR="00DF6049" w14:paraId="4D234175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4020C6" w14:textId="77777777" w:rsidR="00DF6049" w:rsidRDefault="00000000">
            <w:r>
              <w:rPr>
                <w:rStyle w:val="InlineCode"/>
                <w:highlight w:val="none"/>
              </w:rPr>
              <w:t>123total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361729" w14:textId="77777777" w:rsidR="00DF6049" w:rsidRDefault="00000000">
            <w:r>
              <w:t>❌ Invalid</w:t>
            </w:r>
          </w:p>
        </w:tc>
      </w:tr>
      <w:tr w:rsidR="00DF6049" w14:paraId="12C9D2E0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92FCDF" w14:textId="77777777" w:rsidR="00DF6049" w:rsidRDefault="00000000">
            <w:r>
              <w:rPr>
                <w:rStyle w:val="InlineCode"/>
                <w:highlight w:val="none"/>
              </w:rPr>
              <w:t>total123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FBDFEA" w14:textId="77777777" w:rsidR="00DF6049" w:rsidRDefault="00000000">
            <w:r>
              <w:t>✅ Valid</w:t>
            </w:r>
          </w:p>
        </w:tc>
      </w:tr>
      <w:tr w:rsidR="00DF6049" w14:paraId="087A9FD9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AB9E0F" w14:textId="77777777" w:rsidR="00DF6049" w:rsidRDefault="00000000">
            <w:r>
              <w:rPr>
                <w:rStyle w:val="InlineCode"/>
                <w:highlight w:val="none"/>
              </w:rPr>
              <w:t>java2share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DB989D" w14:textId="77777777" w:rsidR="00DF6049" w:rsidRDefault="00000000">
            <w:r>
              <w:t>✅ Valid</w:t>
            </w:r>
          </w:p>
        </w:tc>
      </w:tr>
      <w:tr w:rsidR="00DF6049" w14:paraId="7B5A5AD4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52EF05" w14:textId="77777777" w:rsidR="00DF6049" w:rsidRDefault="00000000">
            <w:proofErr w:type="spellStart"/>
            <w:r>
              <w:rPr>
                <w:rStyle w:val="InlineCode"/>
                <w:highlight w:val="none"/>
              </w:rPr>
              <w:t>ca$h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A86C94" w14:textId="77777777" w:rsidR="00DF6049" w:rsidRDefault="00000000">
            <w:r>
              <w:t>❌ Invalid</w:t>
            </w:r>
          </w:p>
        </w:tc>
      </w:tr>
      <w:tr w:rsidR="00DF6049" w14:paraId="2D350E3F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5B7AF7" w14:textId="77777777" w:rsidR="00DF6049" w:rsidRDefault="00000000">
            <w:r>
              <w:rPr>
                <w:rStyle w:val="InlineCode"/>
                <w:highlight w:val="none"/>
              </w:rPr>
              <w:lastRenderedPageBreak/>
              <w:t>_</w:t>
            </w:r>
            <w:proofErr w:type="spellStart"/>
            <w:r>
              <w:rPr>
                <w:rStyle w:val="InlineCode"/>
                <w:highlight w:val="none"/>
              </w:rPr>
              <w:t>abc_abc</w:t>
            </w:r>
            <w:proofErr w:type="spellEnd"/>
            <w:r>
              <w:rPr>
                <w:rStyle w:val="InlineCode"/>
                <w:highlight w:val="none"/>
              </w:rPr>
              <w:t>_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892AA0" w14:textId="77777777" w:rsidR="00DF6049" w:rsidRDefault="00000000">
            <w:r>
              <w:t>✅ Valid</w:t>
            </w:r>
          </w:p>
        </w:tc>
      </w:tr>
      <w:tr w:rsidR="00DF6049" w14:paraId="0C405C8B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7063B9" w14:textId="77777777" w:rsidR="00DF6049" w:rsidRDefault="00000000">
            <w:r>
              <w:rPr>
                <w:rStyle w:val="InlineCode"/>
                <w:highlight w:val="none"/>
              </w:rPr>
              <w:t>def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AE8C11" w14:textId="77777777" w:rsidR="00DF6049" w:rsidRDefault="00000000">
            <w:r>
              <w:t>❌ Invalid (reserved word)</w:t>
            </w:r>
          </w:p>
        </w:tc>
      </w:tr>
      <w:tr w:rsidR="00DF6049" w14:paraId="6FD48D74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2AF759" w14:textId="77777777" w:rsidR="00DF6049" w:rsidRDefault="00000000">
            <w:r>
              <w:rPr>
                <w:rStyle w:val="InlineCode"/>
                <w:highlight w:val="none"/>
              </w:rPr>
              <w:t>if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5FC34F" w14:textId="77777777" w:rsidR="00DF6049" w:rsidRDefault="00000000">
            <w:r>
              <w:t>❌ Invalid (reserved word)</w:t>
            </w:r>
          </w:p>
        </w:tc>
      </w:tr>
    </w:tbl>
    <w:p w14:paraId="4843A096" w14:textId="77777777" w:rsidR="00DF6049" w:rsidRDefault="00000000">
      <w:r>
        <w:pict w14:anchorId="6F0B9F86">
          <v:rect id="_x0000_i1025" style="width:0;height:0" o:hralign="center" o:hrstd="t" o:hr="t" fillcolor="gray" stroked="f">
            <v:path strokeok="f"/>
          </v:rect>
        </w:pict>
      </w:r>
    </w:p>
    <w:p w14:paraId="657487A9" w14:textId="77777777" w:rsidR="00DF6049" w:rsidRDefault="00000000">
      <w:pPr>
        <w:pStyle w:val="Heading2"/>
      </w:pPr>
      <w:r>
        <w:t>Reserved Words</w:t>
      </w:r>
    </w:p>
    <w:p w14:paraId="4285512F" w14:textId="77777777" w:rsidR="00DF6049" w:rsidRDefault="00000000">
      <w:r>
        <w:t xml:space="preserve">In Python, certain words are </w:t>
      </w:r>
      <w:r>
        <w:rPr>
          <w:b/>
        </w:rPr>
        <w:t>reserved</w:t>
      </w:r>
      <w:r>
        <w:t xml:space="preserve"> to represent specific meanings or functionalities. These are known as </w:t>
      </w:r>
      <w:r>
        <w:rPr>
          <w:b/>
        </w:rPr>
        <w:t>reserved words</w:t>
      </w:r>
      <w:r>
        <w:t xml:space="preserve"> or </w:t>
      </w:r>
      <w:r>
        <w:rPr>
          <w:b/>
        </w:rPr>
        <w:t>keywords</w:t>
      </w:r>
      <w:r>
        <w:t>.</w:t>
      </w:r>
    </w:p>
    <w:p w14:paraId="0F885C68" w14:textId="77777777" w:rsidR="00DF6049" w:rsidRDefault="00000000">
      <w:r>
        <w:t>There are 33 reserved words in Python (as of version 3.x):</w:t>
      </w:r>
    </w:p>
    <w:p w14:paraId="7D4DBD92" w14:textId="77777777" w:rsidR="00DF6049" w:rsidRDefault="00000000">
      <w:pPr>
        <w:pStyle w:val="FencedCode"/>
      </w:pPr>
      <w:r>
        <w:t>True, False, None,</w:t>
      </w:r>
      <w:r>
        <w:br/>
        <w:t>and, or, not, is,</w:t>
      </w:r>
      <w:r>
        <w:br/>
        <w:t xml:space="preserve">if, </w:t>
      </w:r>
      <w:proofErr w:type="spellStart"/>
      <w:r>
        <w:t>elif</w:t>
      </w:r>
      <w:proofErr w:type="spellEnd"/>
      <w:r>
        <w:t>, else,</w:t>
      </w:r>
      <w:r>
        <w:br/>
        <w:t>while, for, break, continue, return, in, yield,</w:t>
      </w:r>
      <w:r>
        <w:br/>
        <w:t>try, except, finally, raise, assert,</w:t>
      </w:r>
      <w:r>
        <w:br/>
        <w:t>import, from, as, class, def, pass, global, nonlocal, lambda, del, with</w:t>
      </w:r>
      <w:r>
        <w:br/>
      </w:r>
    </w:p>
    <w:p w14:paraId="2A6E884B" w14:textId="77777777" w:rsidR="00DF6049" w:rsidRDefault="00000000">
      <w:pPr>
        <w:pStyle w:val="Heading3"/>
      </w:pPr>
      <w:r>
        <w:t>Notes:</w:t>
      </w:r>
    </w:p>
    <w:p w14:paraId="6D6F81A1" w14:textId="77777777" w:rsidR="00DF6049" w:rsidRDefault="00000000">
      <w:pPr>
        <w:numPr>
          <w:ilvl w:val="0"/>
          <w:numId w:val="7"/>
        </w:numPr>
      </w:pPr>
      <w:r>
        <w:t xml:space="preserve">All reserved words contain </w:t>
      </w:r>
      <w:r>
        <w:rPr>
          <w:b/>
        </w:rPr>
        <w:t>only alphabet characters</w:t>
      </w:r>
      <w:r>
        <w:t>.</w:t>
      </w:r>
      <w:r>
        <w:br/>
        <w:t xml:space="preserve">2. All are in </w:t>
      </w:r>
      <w:r>
        <w:rPr>
          <w:b/>
        </w:rPr>
        <w:t>lowercase</w:t>
      </w:r>
      <w:r>
        <w:t xml:space="preserve">, </w:t>
      </w:r>
      <w:r>
        <w:rPr>
          <w:i/>
        </w:rPr>
        <w:t>except</w:t>
      </w:r>
      <w:r>
        <w:t>:</w:t>
      </w:r>
    </w:p>
    <w:p w14:paraId="69CCFC44" w14:textId="77777777" w:rsidR="00DF6049" w:rsidRDefault="00000000">
      <w:pPr>
        <w:numPr>
          <w:ilvl w:val="1"/>
          <w:numId w:val="8"/>
        </w:numPr>
      </w:pPr>
      <w:r>
        <w:rPr>
          <w:rStyle w:val="InlineCode"/>
          <w:highlight w:val="none"/>
        </w:rPr>
        <w:t>True</w:t>
      </w:r>
    </w:p>
    <w:p w14:paraId="77F6A36D" w14:textId="77777777" w:rsidR="00DF6049" w:rsidRDefault="00000000">
      <w:pPr>
        <w:numPr>
          <w:ilvl w:val="1"/>
          <w:numId w:val="8"/>
        </w:numPr>
      </w:pPr>
      <w:r>
        <w:rPr>
          <w:rStyle w:val="InlineCode"/>
          <w:highlight w:val="none"/>
        </w:rPr>
        <w:t>False</w:t>
      </w:r>
    </w:p>
    <w:p w14:paraId="4BE88DEC" w14:textId="77777777" w:rsidR="00DF6049" w:rsidRDefault="00000000">
      <w:pPr>
        <w:numPr>
          <w:ilvl w:val="1"/>
          <w:numId w:val="8"/>
        </w:numPr>
      </w:pPr>
      <w:r>
        <w:rPr>
          <w:rStyle w:val="InlineCode"/>
          <w:highlight w:val="none"/>
        </w:rPr>
        <w:t>None</w:t>
      </w:r>
    </w:p>
    <w:p w14:paraId="3399845B" w14:textId="77777777" w:rsidR="00DF6049" w:rsidRDefault="00000000">
      <w:pPr>
        <w:pStyle w:val="FencedCodepython"/>
      </w:pPr>
      <w:r>
        <w:t>a = true   # Invalid</w:t>
      </w:r>
      <w:r>
        <w:br/>
        <w:t>a = True   # Valid</w:t>
      </w:r>
      <w:r>
        <w:br/>
      </w:r>
    </w:p>
    <w:p w14:paraId="237766EF" w14:textId="77777777" w:rsidR="00DF6049" w:rsidRDefault="00000000">
      <w:pPr>
        <w:pStyle w:val="Heading3"/>
      </w:pPr>
      <w:r>
        <w:t>Checking Reserved Words in Python</w:t>
      </w:r>
    </w:p>
    <w:p w14:paraId="36B4AA6E" w14:textId="77777777" w:rsidR="00DF6049" w:rsidRDefault="00000000">
      <w:r>
        <w:t xml:space="preserve">You can view the list of reserved words using the </w:t>
      </w:r>
      <w:r>
        <w:rPr>
          <w:rStyle w:val="InlineCode"/>
          <w:highlight w:val="none"/>
        </w:rPr>
        <w:t>keyword</w:t>
      </w:r>
      <w:r>
        <w:t xml:space="preserve"> module:</w:t>
      </w:r>
    </w:p>
    <w:p w14:paraId="4BFAFC00" w14:textId="77777777" w:rsidR="00DF6049" w:rsidRDefault="00000000">
      <w:pPr>
        <w:pStyle w:val="FencedCodepython"/>
      </w:pPr>
      <w:r>
        <w:t>import keyword</w:t>
      </w:r>
      <w:r>
        <w:br/>
        <w:t>print(</w:t>
      </w:r>
      <w:proofErr w:type="spellStart"/>
      <w:proofErr w:type="gramStart"/>
      <w:r>
        <w:t>keyword.kwlist</w:t>
      </w:r>
      <w:proofErr w:type="spellEnd"/>
      <w:proofErr w:type="gramEnd"/>
      <w:r>
        <w:t>)</w:t>
      </w:r>
      <w:r>
        <w:br/>
      </w:r>
    </w:p>
    <w:p w14:paraId="76A2751F" w14:textId="77777777" w:rsidR="00DF6049" w:rsidRDefault="00000000">
      <w:r>
        <w:t>Output:</w:t>
      </w:r>
    </w:p>
    <w:p w14:paraId="51742065" w14:textId="77777777" w:rsidR="00DF6049" w:rsidRDefault="00000000">
      <w:pPr>
        <w:pStyle w:val="FencedCodepython"/>
      </w:pPr>
      <w:r>
        <w:t>['False', 'None', 'True', 'and', 'as', 'assert', 'break', 'class', 'continue',</w:t>
      </w:r>
      <w:r>
        <w:br/>
        <w:t xml:space="preserve"> 'def', 'del', '</w:t>
      </w:r>
      <w:proofErr w:type="spellStart"/>
      <w:r>
        <w:t>elif</w:t>
      </w:r>
      <w:proofErr w:type="spellEnd"/>
      <w:r>
        <w:t>', 'else', 'except', 'finally', 'for', 'from', 'global',</w:t>
      </w:r>
      <w:r>
        <w:br/>
        <w:t xml:space="preserve"> 'if', 'import', 'in', 'is', 'lambda', 'nonlocal', 'not', 'or', 'pass',</w:t>
      </w:r>
      <w:r>
        <w:br/>
        <w:t xml:space="preserve"> 'raise', 'return', 'try', 'while', 'with', 'yield']</w:t>
      </w:r>
      <w:r>
        <w:br/>
      </w:r>
    </w:p>
    <w:sectPr w:rsidR="00DF6049">
      <w:pgSz w:w="11907" w:h="16839"/>
      <w:pgMar w:top="400" w:right="1000" w:bottom="400" w:left="10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0000002"/>
    <w:multiLevelType w:val="multilevel"/>
    <w:tmpl w:val="00000000"/>
    <w:name w:val="Bulleted"/>
    <w:lvl w:ilvl="0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0000003"/>
    <w:multiLevelType w:val="multilevel"/>
    <w:tmpl w:val="00000000"/>
    <w:name w:val="Bulleted_2"/>
    <w:lvl w:ilvl="0">
      <w:start w:val="1"/>
      <w:numFmt w:val="bullet"/>
      <w:lvlRestart w:val="0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00000004"/>
    <w:multiLevelType w:val="multilevel"/>
    <w:tmpl w:val="00000000"/>
    <w:name w:val="Numbered_3"/>
    <w:lvl w:ilvl="0">
      <w:start w:val="1"/>
      <w:numFmt w:val="decimal"/>
      <w:lvlText w:val="%1."/>
      <w:lvlJc w:val="left"/>
      <w:pPr>
        <w:tabs>
          <w:tab w:val="left" w:pos="20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00000005"/>
    <w:multiLevelType w:val="multilevel"/>
    <w:tmpl w:val="00000000"/>
    <w:name w:val="Bulleted_4"/>
    <w:lvl w:ilvl="0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00000006"/>
    <w:multiLevelType w:val="multilevel"/>
    <w:tmpl w:val="00000000"/>
    <w:name w:val="Bulleted_5"/>
    <w:lvl w:ilvl="0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00000007"/>
    <w:multiLevelType w:val="multilevel"/>
    <w:tmpl w:val="00000000"/>
    <w:name w:val="Numbered_6"/>
    <w:lvl w:ilvl="0">
      <w:start w:val="1"/>
      <w:numFmt w:val="decimal"/>
      <w:lvlText w:val="%1."/>
      <w:lvlJc w:val="left"/>
      <w:pPr>
        <w:tabs>
          <w:tab w:val="left" w:pos="20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7" w15:restartNumberingAfterBreak="0">
    <w:nsid w:val="00000008"/>
    <w:multiLevelType w:val="multilevel"/>
    <w:tmpl w:val="00000000"/>
    <w:name w:val="Bulleted_7"/>
    <w:lvl w:ilvl="0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273099453">
    <w:abstractNumId w:val="0"/>
  </w:num>
  <w:num w:numId="2" w16cid:durableId="109328546">
    <w:abstractNumId w:val="1"/>
  </w:num>
  <w:num w:numId="3" w16cid:durableId="1592274045">
    <w:abstractNumId w:val="2"/>
  </w:num>
  <w:num w:numId="4" w16cid:durableId="873814244">
    <w:abstractNumId w:val="3"/>
  </w:num>
  <w:num w:numId="5" w16cid:durableId="1501966744">
    <w:abstractNumId w:val="4"/>
  </w:num>
  <w:num w:numId="6" w16cid:durableId="389572149">
    <w:abstractNumId w:val="5"/>
  </w:num>
  <w:num w:numId="7" w16cid:durableId="2105957701">
    <w:abstractNumId w:val="6"/>
  </w:num>
  <w:num w:numId="8" w16cid:durableId="19527363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049"/>
    <w:rsid w:val="002A1EEE"/>
    <w:rsid w:val="00AF636B"/>
    <w:rsid w:val="00DF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4C45"/>
  <w15:docId w15:val="{2D5C129D-DAF9-49A4-8D5C-01CC41CC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p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 w:bidi="ar-SA"/>
    </w:rPr>
  </w:style>
  <w:style w:type="paragraph" w:styleId="Heading1">
    <w:name w:val="heading 1"/>
    <w:basedOn w:val="Normal"/>
    <w:qFormat/>
    <w:pPr>
      <w:keepNext/>
      <w:spacing w:before="240" w:after="60"/>
      <w:outlineLvl w:val="0"/>
    </w:pPr>
    <w:rPr>
      <w:rFonts w:ascii="Arial" w:eastAsia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ncedCodepython">
    <w:name w:val="FencedCodepython"/>
    <w:aliases w:val="Style3"/>
    <w:basedOn w:val="Normal"/>
    <w:qFormat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customStyle="1" w:styleId="InlineCode">
    <w:name w:val="InlineCode"/>
    <w:aliases w:val="Style5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customStyle="1" w:styleId="FencedCode">
    <w:name w:val="FencedCode"/>
    <w:aliases w:val="Style7"/>
    <w:basedOn w:val="Normal"/>
    <w:qFormat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table" w:styleId="TableGrid">
    <w:name w:val="Table Grid"/>
    <w:tblPr>
      <w:tblInd w:w="0" w:type="dxa"/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Bindra</dc:creator>
  <cp:lastModifiedBy>Ashish Bindra</cp:lastModifiedBy>
  <cp:revision>3</cp:revision>
  <cp:lastPrinted>2025-09-10T05:37:00Z</cp:lastPrinted>
  <dcterms:created xsi:type="dcterms:W3CDTF">2025-09-10T11:06:00Z</dcterms:created>
  <dcterms:modified xsi:type="dcterms:W3CDTF">2025-09-10T05:37:00Z</dcterms:modified>
</cp:coreProperties>
</file>